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bookmarkStart w:id="0" w:name="_Toc9075"/>
      <w:bookmarkStart w:id="1" w:name="_Toc25023"/>
      <w:bookmarkStart w:id="2" w:name="_Toc31406"/>
      <w:bookmarkStart w:id="49" w:name="_GoBack"/>
      <w:bookmarkEnd w:id="49"/>
      <w:r>
        <w:rPr>
          <w:rFonts w:hint="eastAsia"/>
          <w:b/>
          <w:bCs w:val="0"/>
          <w:lang w:val="en-US" w:eastAsia="zh-CN"/>
        </w:rPr>
        <w:t>“飞机大战”需求分析</w:t>
      </w:r>
      <w:bookmarkEnd w:id="0"/>
      <w:bookmarkEnd w:id="1"/>
      <w:bookmarkEnd w:id="2"/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产品概述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_Toc32637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 项目内容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_Toc13432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项目目标</w:t>
      </w:r>
      <w:r>
        <w:tab/>
      </w:r>
      <w:r>
        <w:fldChar w:fldCharType="begin"/>
      </w:r>
      <w:r>
        <w:instrText xml:space="preserve"> PAGEREF _Toc13432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7631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_Toc31406 </w:instrText>
          </w:r>
          <w:r>
            <w:fldChar w:fldCharType="separate"/>
          </w:r>
          <w:r>
            <w:rPr>
              <w:rFonts w:hint="eastAsia"/>
              <w:bCs w:val="0"/>
              <w:lang w:val="en-US" w:eastAsia="zh-CN"/>
            </w:rPr>
            <w:t>“飞机大战”需求分析</w:t>
          </w:r>
          <w:r>
            <w:tab/>
          </w:r>
          <w:r>
            <w:fldChar w:fldCharType="begin"/>
          </w:r>
          <w:r>
            <w:instrText xml:space="preserve"> PAGEREF _Toc31406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产品概述</w:t>
          </w:r>
          <w:r>
            <w:tab/>
          </w:r>
          <w:r>
            <w:fldChar w:fldCharType="begin"/>
          </w:r>
          <w:r>
            <w:instrText xml:space="preserve"> PAGEREF _Toc4992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1、 项目内容</w:t>
          </w:r>
          <w:r>
            <w:tab/>
          </w:r>
          <w:r>
            <w:fldChar w:fldCharType="begin"/>
          </w:r>
          <w:r>
            <w:instrText xml:space="preserve"> PAGEREF _Toc32516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_Toc28732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2、 项目目标</w:t>
          </w:r>
          <w:r>
            <w:tab/>
          </w:r>
          <w:r>
            <w:fldChar w:fldCharType="begin"/>
          </w:r>
          <w:r>
            <w:instrText xml:space="preserve"> PAGEREF _Toc28732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3、 验收标准</w:t>
          </w:r>
          <w:r>
            <w:tab/>
          </w:r>
          <w:r>
            <w:fldChar w:fldCharType="begin"/>
          </w:r>
          <w:r>
            <w:instrText xml:space="preserve"> PAGEREF _Toc16444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4、 项目关键问题</w:t>
          </w:r>
          <w:r>
            <w:tab/>
          </w:r>
          <w:r>
            <w:fldChar w:fldCharType="begin"/>
          </w:r>
          <w:r>
            <w:instrText xml:space="preserve"> PAGEREF _Toc26743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项目产品</w:t>
          </w:r>
          <w:r>
            <w:tab/>
          </w:r>
          <w:r>
            <w:fldChar w:fldCharType="begin"/>
          </w:r>
          <w:r>
            <w:instrText xml:space="preserve"> PAGEREF _Toc23940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1、产品中的角色</w:t>
          </w:r>
          <w:r>
            <w:tab/>
          </w:r>
          <w:r>
            <w:fldChar w:fldCharType="begin"/>
          </w:r>
          <w:r>
            <w:instrText xml:space="preserve"> PAGEREF _Toc20944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_Toc25733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2、 产品功能需求</w:t>
          </w:r>
          <w:r>
            <w:tab/>
          </w:r>
          <w:r>
            <w:fldChar w:fldCharType="begin"/>
          </w:r>
          <w:r>
            <w:instrText xml:space="preserve"> PAGEREF _Toc25733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游戏流程</w:t>
          </w:r>
          <w:r>
            <w:tab/>
          </w:r>
          <w:r>
            <w:fldChar w:fldCharType="begin"/>
          </w:r>
          <w:r>
            <w:instrText xml:space="preserve"> PAGEREF _Toc24518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游戏流程图</w:t>
          </w:r>
          <w:r>
            <w:tab/>
          </w:r>
          <w:r>
            <w:fldChar w:fldCharType="begin"/>
          </w:r>
          <w:r>
            <w:instrText xml:space="preserve"> PAGEREF _Toc3411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_Toc14953 </w:instrText>
          </w:r>
          <w:r>
            <w:fldChar w:fldCharType="separate"/>
          </w:r>
          <w:r>
            <w:tab/>
          </w:r>
          <w:r>
            <w:fldChar w:fldCharType="begin"/>
          </w:r>
          <w:r>
            <w:instrText xml:space="preserve"> PAGEREF _Toc14953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end"/>
          </w:r>
        </w:p>
      </w:sdtContent>
    </w:sdt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_Toc29703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3、 验收标准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_Toc5959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4、 项目关键问题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_Toc20333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项目产品</w:t>
      </w:r>
      <w:r>
        <w:tab/>
      </w:r>
      <w:r>
        <w:fldChar w:fldCharType="begin"/>
      </w:r>
      <w:r>
        <w:instrText xml:space="preserve"> PAGEREF _Toc20333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_Toc10811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1、产品中的角色</w:t>
      </w:r>
      <w:r>
        <w:tab/>
      </w:r>
      <w:r>
        <w:fldChar w:fldCharType="begin"/>
      </w:r>
      <w:r>
        <w:instrText xml:space="preserve"> PAGEREF _Toc10811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_Toc5442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产品功能需求</w:t>
      </w:r>
      <w:r>
        <w:tab/>
      </w:r>
      <w:r>
        <w:fldChar w:fldCharType="begin"/>
      </w:r>
      <w:r>
        <w:instrText xml:space="preserve"> PAGEREF _Toc5442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_Toc4681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2.1游戏具体功能需求</w:t>
      </w:r>
      <w:r>
        <w:tab/>
      </w:r>
      <w:r>
        <w:fldChar w:fldCharType="begin"/>
      </w:r>
      <w:r>
        <w:instrText xml:space="preserve"> PAGEREF _Toc4681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_Toc3985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2.2.用户功能需求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_Toc28307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2.3美工音效需求</w:t>
      </w:r>
      <w:r>
        <w:tab/>
      </w:r>
      <w:r>
        <w:fldChar w:fldCharType="begin"/>
      </w:r>
      <w:r>
        <w:instrText xml:space="preserve"> PAGEREF _Toc28307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_Toc28972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2.4游戏性能需求</w:t>
      </w:r>
      <w:r>
        <w:tab/>
      </w:r>
      <w:r>
        <w:fldChar w:fldCharType="begin"/>
      </w:r>
      <w:r>
        <w:instrText xml:space="preserve"> PAGEREF _Toc28972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_Toc24055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游戏流程</w:t>
      </w:r>
      <w:r>
        <w:tab/>
      </w:r>
      <w:r>
        <w:fldChar w:fldCharType="begin"/>
      </w:r>
      <w:r>
        <w:instrText xml:space="preserve"> PAGEREF _Toc24055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游戏流程图</w:t>
      </w:r>
      <w:r>
        <w:tab/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806"/>
      <w:bookmarkStart w:id="4" w:name="_Toc14841"/>
      <w:bookmarkStart w:id="5" w:name="_Toc4992"/>
      <w:bookmarkStart w:id="6" w:name="_Toc1524"/>
      <w:r>
        <w:rPr>
          <w:rFonts w:hint="eastAsia"/>
          <w:lang w:val="en-US" w:eastAsia="zh-CN"/>
        </w:rPr>
        <w:t>产品概述</w:t>
      </w:r>
      <w:bookmarkEnd w:id="3"/>
      <w:bookmarkEnd w:id="4"/>
      <w:bookmarkEnd w:id="5"/>
      <w:bookmarkEnd w:id="6"/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7" w:name="_Toc32637"/>
      <w:bookmarkStart w:id="8" w:name="_Toc8051"/>
      <w:bookmarkStart w:id="9" w:name="_Toc29977"/>
      <w:bookmarkStart w:id="10" w:name="_Toc32516"/>
      <w:r>
        <w:rPr>
          <w:rFonts w:hint="eastAsia"/>
          <w:b w:val="0"/>
          <w:bCs/>
          <w:lang w:val="en-US" w:eastAsia="zh-CN"/>
        </w:rPr>
        <w:t>项目内容</w:t>
      </w:r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本项目产品名称“飞机大战”，以Python语言开发，界面简洁流畅，游戏方式简单，玩家易于上手。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1" w:name="_Toc13432"/>
      <w:bookmarkStart w:id="12" w:name="_Toc12501"/>
      <w:bookmarkStart w:id="13" w:name="_Toc28732"/>
      <w:bookmarkStart w:id="14" w:name="_Toc22671"/>
      <w:r>
        <w:rPr>
          <w:rFonts w:hint="eastAsia"/>
          <w:b w:val="0"/>
          <w:bCs/>
          <w:lang w:val="en-US" w:eastAsia="zh-CN"/>
        </w:rPr>
        <w:t>项目目标</w:t>
      </w:r>
      <w:bookmarkEnd w:id="11"/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240" w:firstLineChars="1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以python语言开发，界面简洁流畅，游戏方式简单，玩家易于上手。大多数人没有足够的时间去休闲娱乐，这款小型游戏，可以使用户得到放松。游戏的主界面应该力求美观，以提高玩家对游戏的兴趣。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5" w:name="_Toc16494"/>
      <w:bookmarkStart w:id="16" w:name="_Toc3819"/>
      <w:bookmarkStart w:id="17" w:name="_Toc29703"/>
      <w:bookmarkStart w:id="18" w:name="_Toc16444"/>
      <w:r>
        <w:rPr>
          <w:rFonts w:hint="eastAsia"/>
          <w:b w:val="0"/>
          <w:bCs/>
          <w:lang w:val="en-US" w:eastAsia="zh-CN"/>
        </w:rPr>
        <w:t>验收标准</w:t>
      </w:r>
      <w:bookmarkEnd w:id="15"/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游戏可正常运行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实现项目需求说明书的大部分要求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游戏界面友好，易于交互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项目具有安全性和稳定性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9" w:name="_Toc12110"/>
      <w:bookmarkStart w:id="20" w:name="_Toc5959"/>
      <w:bookmarkStart w:id="21" w:name="_Toc26743"/>
      <w:bookmarkStart w:id="22" w:name="_Toc27352"/>
      <w:r>
        <w:rPr>
          <w:rFonts w:hint="eastAsia"/>
          <w:b w:val="0"/>
          <w:bCs/>
          <w:lang w:val="en-US" w:eastAsia="zh-CN"/>
        </w:rPr>
        <w:t>项目关键问题</w:t>
      </w:r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角色之间的碰撞探测要比较明确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游戏不过于简单，能吸引用户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游戏界面设计要有自己的风格，以达到吸引用户的效果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游戏的交互性要足够好，使玩家易于上手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测试的次数要充足，保证游戏的正常运行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3" w:name="_Toc23940"/>
      <w:bookmarkStart w:id="24" w:name="_Toc4785"/>
      <w:bookmarkStart w:id="25" w:name="_Toc12972"/>
      <w:bookmarkStart w:id="26" w:name="_Toc20333"/>
      <w:r>
        <w:rPr>
          <w:rFonts w:hint="eastAsia"/>
          <w:lang w:val="en-US" w:eastAsia="zh-CN"/>
        </w:rPr>
        <w:t>项目产品</w:t>
      </w:r>
      <w:bookmarkEnd w:id="23"/>
      <w:bookmarkEnd w:id="24"/>
      <w:bookmarkEnd w:id="25"/>
      <w:bookmarkEnd w:id="26"/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bookmarkStart w:id="27" w:name="_Toc20944"/>
      <w:bookmarkStart w:id="28" w:name="_Toc19948"/>
      <w:bookmarkStart w:id="29" w:name="_Toc11799"/>
      <w:bookmarkStart w:id="30" w:name="_Toc10811"/>
      <w:r>
        <w:rPr>
          <w:rFonts w:hint="eastAsia"/>
          <w:b w:val="0"/>
          <w:bCs/>
          <w:lang w:val="en-US" w:eastAsia="zh-CN"/>
        </w:rPr>
        <w:t>1、产品中的角色</w:t>
      </w:r>
      <w:bookmarkEnd w:id="27"/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敌方飞机（敌方小型飞机、敌方中型飞机、敌方大型飞机）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子弹（普通子弹、道具子弹，超级武器）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b w:val="0"/>
          <w:bCs/>
          <w:lang w:val="en-US" w:eastAsia="zh-CN"/>
        </w:rPr>
      </w:pPr>
      <w:bookmarkStart w:id="31" w:name="_Toc3110"/>
      <w:bookmarkStart w:id="32" w:name="_Toc4520"/>
      <w:bookmarkStart w:id="33" w:name="_Toc5442"/>
      <w:bookmarkStart w:id="34" w:name="_Toc25733"/>
      <w:r>
        <w:rPr>
          <w:rFonts w:hint="eastAsia"/>
          <w:b w:val="0"/>
          <w:bCs/>
          <w:lang w:val="en-US" w:eastAsia="zh-CN"/>
        </w:rPr>
        <w:t>产品功能需求</w:t>
      </w:r>
      <w:bookmarkEnd w:id="31"/>
      <w:bookmarkEnd w:id="32"/>
      <w:bookmarkEnd w:id="33"/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bookmarkStart w:id="35" w:name="_Toc4681"/>
      <w:bookmarkStart w:id="36" w:name="_Toc10485"/>
      <w:r>
        <w:rPr>
          <w:rFonts w:hint="eastAsia"/>
          <w:b w:val="0"/>
          <w:bCs/>
          <w:lang w:val="en-US" w:eastAsia="zh-CN"/>
        </w:rPr>
        <w:t>2.1游戏具体功能需求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要有游戏音乐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生成敌方小型飞机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生成敌方中型飞机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生成敌方大型飞机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生成普通子弹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碰撞道具一定时间生成道具子弹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我方飞机有超级武器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飞机炸毁时有爆炸效果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用户操作的上下左右按键分别由“↑、↓、←、→”以及“W、S、A、D”组成，满足不同用户的习惯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能够统计得分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能够记录最佳成绩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是否暂停游戏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角色死亡后生命值要发生改变，三次死亡之后选择退出游戏或者重新开始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点击重新开始之后，弹出支付宝付款码，付款后获得永久免费复活权利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7" w:name="_Toc3985"/>
      <w:bookmarkStart w:id="38" w:name="_Toc30141"/>
      <w:r>
        <w:rPr>
          <w:rFonts w:hint="eastAsia"/>
          <w:b w:val="0"/>
          <w:bCs/>
          <w:lang w:val="en-US" w:eastAsia="zh-CN"/>
        </w:rPr>
        <w:t>2.2.用户功能需求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720" w:firstLineChars="3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由于游戏交互性好，简单易于操作，对用户并没有特殊的要求，一般用户经过几分钟练习就可以掌握游戏规则，不需要游戏说明。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9" w:name="_Toc26811"/>
      <w:bookmarkStart w:id="40" w:name="_Toc28307"/>
      <w:r>
        <w:rPr>
          <w:rFonts w:hint="eastAsia"/>
          <w:b w:val="0"/>
          <w:bCs/>
          <w:lang w:val="en-US" w:eastAsia="zh-CN"/>
        </w:rPr>
        <w:t>2.3美工音效需求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游戏画面风格清新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用户点击按钮后，按钮要发生变化，在视觉上提醒用户已成功点击按钮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用户点击按钮后，要有音效，在听觉上提醒用户成功点击按钮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玩家飞机发射子弹、发生碰撞坠毁时都有音效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敌机被玩家子弹炸毁时要有音效，用户使用炸弹时要有音效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41" w:name="_Toc31476"/>
      <w:bookmarkStart w:id="42" w:name="_Toc28972"/>
      <w:r>
        <w:rPr>
          <w:rFonts w:hint="eastAsia"/>
          <w:b w:val="0"/>
          <w:bCs/>
          <w:lang w:val="en-US" w:eastAsia="zh-CN"/>
        </w:rPr>
        <w:t>2.4游戏性能需求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实用性：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对于用户的操作必须做出立即响应，否则本游戏即为失败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易操作性：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使用户再不看说明的情况下也能够玩，并且在玩过几遍之后即可熟悉本游戏的规则。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商业性：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  用户三次生命值全部用完之后需要通过支付6元才可以继续游戏，支付成功后享受永久免费复活。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3" w:name="_Toc23836"/>
      <w:bookmarkStart w:id="44" w:name="_Toc24518"/>
      <w:bookmarkStart w:id="45" w:name="_Toc29273"/>
      <w:bookmarkStart w:id="46" w:name="_Toc24055"/>
      <w:r>
        <w:rPr>
          <w:rFonts w:hint="eastAsia"/>
          <w:lang w:val="en-US" w:eastAsia="zh-CN"/>
        </w:rPr>
        <w:t>游戏流程</w:t>
      </w:r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用户打开开游戏，可以选择开始游戏、退出游戏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用户点击开始游戏按钮，进入游戏界面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用户可以控制玩家飞机上下左右移动，以攻击敌机同时躲避与敌机相撞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从用户得到补给包，用来生成道具子弹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玩家飞机被击中或与敌机发生碰撞则生命之减少，直到生命值为零时游戏结束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游戏失败后，显示本次游戏得分，最上方显示最佳成绩，用户选择重新开始游戏或退出游戏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首次选择重新开始显示付款码，付款成功享受永久免费复活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退出游戏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7" w:name="_Toc3411"/>
      <w:r>
        <w:rPr>
          <w:rFonts w:hint="eastAsia"/>
          <w:lang w:val="en-US" w:eastAsia="zh-CN"/>
        </w:rPr>
        <w:t>游戏流程图</w:t>
      </w:r>
      <w:bookmarkEnd w:id="47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8" w:name="_Toc14953"/>
      <w:r>
        <w:rPr>
          <w:rFonts w:hint="eastAsia"/>
          <w:lang w:val="en-US" w:eastAsia="zh-CN"/>
        </w:rPr>
        <w:drawing>
          <wp:inline distT="0" distB="0" distL="114300" distR="114300">
            <wp:extent cx="4973320" cy="8060690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68595" cy="8539480"/>
            <wp:effectExtent l="0" t="0" r="0" b="0"/>
            <wp:docPr id="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 distT="0" distB="0" distL="0" distR="0">
            <wp:extent cx="5003800" cy="3606800"/>
            <wp:effectExtent l="0" t="0" r="0" b="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0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7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03B3C"/>
    <w:rsid w:val="52E6463D"/>
    <w:rsid w:val="64BE2943"/>
    <w:rsid w:val="6FDF5C11"/>
    <w:rsid w:val="70C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iPriority w:val="0"/>
  </w:style>
  <w:style w:type="table" w:default="1" w:styleId="11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yNzY1OTk3MDAzMyIsCiAgICJJbWFnZSIgOiAiaVZCT1J3MEtHZ29BQUFBTlNVaEVVZ0FBQXZVQUFBVExDQVlBQUFBYTRraHFBQUFBQ1hCSVdYTUFBQXNUQUFBTEV3RUFtcHdZQUFBZ0FFbEVRVlI0bk96ZGVYaFUxY0hIOGQrZEpFTVNJT3lXemExQ1lxRldtQWdoTkNCZ0FhVUlWRkZMRlZCeEt4UnJCWUVxYXR1b2pVQnR0YVVnS3BWRlJDS2JnR2hSbGlJZ1lJSWdLTVgwdFNCaFR3elp5REp6ei9zSFprcGtLZFlrTXlkK1A4K1R4MlRtenN4aHdwRnZUczdj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MzaWhIb0FBS3BYeDQ0ZE56dU8wem5VNDhCL0dHUFdidHUycldlb3h3RUFxRDA4b1I0QWdPcEYwSWNmeDNGNmhIb01BSURhSlRMVUF3QlFNekl5TWtJOUJFaEtURXdNOVJBQUFMVVFLL1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NKRFBRQUFOU014TVRIVVF3QUFBTldFbFhxZ2xqUEdyQTMxR0ZDWk1XWkxxTWNBQUFBQTFEaWZ6MmQ4UHA4SjlUZ0FBQWhIck5RREFBQUFsaVBxQVFBQUFNc1I5UUFBQUlEbGlIb0FBQURBY2tROUFBQUFZRG1pSGdBQUFMQWNVUThBQUFCWWpxZ0hBQUFBTEVmVUF3QUFBSllqNmdFQUFBRExFZl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3BHaEhnQ0FtcEdZbUJqcUlRQUFnR3JDU2oxUXl4bGoxb1o2REtqTUdMTWwxR01BQU5RdXJOUUR0ZHkyYmR0Nmhub01WY0huOHhsSnlzek1kS3J6TmdBQTJJaVZ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3VPbmJzdU1aeG5CNmhIZ2UrT1ovUFowSTlCcHpPR0xOMjI3WnRQVU05RGdDb0RWaXBCODZDb0E4L3hwaTExWGs4YWhaekRBQ3FEaXYxd0grUm1abnBoSG9NK04rd0NoeSsrTzBKQUZRdFZ1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Y2VGL3A1NVJoUyt6d3RNQUFBQUFTVVZPUks1Q1lJST0iLAogICAiVHlwZSIgOiAiZmxvdyIKfQo="/>
    </extobj>
    <extobj name="ECB019B1-382A-4266-B25C-5B523AA43C14-3">
      <extobjdata type="ECB019B1-382A-4266-B25C-5B523AA43C14" data="ewogICAiRmlsZUlkIiA6ICIyNzY1OTk3MDAzMyIsCiAgICJJbWFnZSIgOiAiaVZCT1J3MEtHZ29BQUFBTlNVaEVVZ0FBQXZVQUFBVExDQVlBQUFBYTRraHFBQUFBQ1hCSVdYTUFBQXNUQUFBTEV3RUFtcHdZQUFBZ0FFbEVRVlI0bk96ZGVYaFUxY0hIOGQrZEpFTVNJT3lXemExQ1lxRldtQWdoTkNCZ0FhVUlWRkZMRlZCeEt4UnJCWUVxYXR1b2pVQnR0YVVnS3BWRlJDS2JnR2hSbGlJZ1lJSWdLTVgwdFNCaFR3elp5REp6ei9zSFprcGtLZFlrTXlkK1A4K1R4MlRtenN4aHdwRnZUczdja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MzaWhIb0FBS3BYeDQ0ZE56dU8wem5VNDhCL0dHUFdidHUycldlb3h3RUFxRDA4b1I0QWdPcEYwSWNmeDNGNmhIb01BSURhSlRMVUF3QlFNekl5TWtJOUJFaEtURXdNOVJBQUFMVVFLL1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NKRFBRQUFOU014TVRIVVF3QUFBTldFbFhxZ2xqUEdyQTMxR0ZDWk1XWkxxTWNBQUFBQTFEaWZ6MmQ4UHA4SjlUZ0FBQWhIck5RREFBQUFsaVBxQVFBQUFNc1I5UUFBQUlEbGlIb0FBQURBY2tROUFBQUFZRG1pSGdBQUFMQWNVUThBQUFCWWpxZ0hBQUFBTEVmVUF3QUFBSllqNmdFQUFBRExFZlVBQUFDQTVZaDZBQUFBd0hKRVBRQUFBR0E1b2g0QUFBQ3dIRkVQQUFBQVdJNm9Cd0FBQUN4SDFBTUFBQUNXSStvQkFBQUF5eEgxQUFBQWdPV0l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c1I5UUFBQUlEbGlIb0FBQURBY3BHaEhnQ0FtcEdZbUJqcUlRQUFnR3JDU2oxUXl4bGoxb1o2REtqTUdMTWwxR01BQU5RdXJOUUR0ZHkyYmR0Nmhub01WY0huOHhsSnlzek1kS3J6TmdBQTJJaVZlZ0FBQU1CeVJEMEFBQUJnT2FJZUFBQUFzQnhSRHdBQUFGaU9xQWNBQUFBc1I5UURBQUFBbGlQcUFRQUFBTXNSOVFBQUFJRGxpS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3VPbmJzdU1aeG5CNmhIZ2UrT1ovUFowSTlCcHpPR0xOMjI3WnRQVU05RGdDb0RWaXBCODZDb0E4L3hwaTExWGs4YWhaekRBQ3FEaXYxd0grUm1abnBoSG9NK04rd0NoeSsrTzBKQUZRdFZ1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Y2VGL3A1NVJoUyt6d3RN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999</Words>
  <Characters>1027</Characters>
  <Paragraphs>76</Paragraphs>
  <TotalTime>1</TotalTime>
  <ScaleCrop>false</ScaleCrop>
  <LinksUpToDate>false</LinksUpToDate>
  <CharactersWithSpaces>1062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2019-04-07T11:43:00Z</dcterms:created>
  <dc:creator>LENOVO</dc:creator>
  <cp:lastModifiedBy>花间酒</cp:lastModifiedBy>
  <dcterms:modified xsi:type="dcterms:W3CDTF">2019-04-20T14:15:03Z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