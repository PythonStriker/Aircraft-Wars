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bookmarkStart w:id="0" w:name="_Toc25023"/>
      <w:bookmarkStart w:id="1" w:name="_Toc9075"/>
      <w:bookmarkStart w:id="2" w:name="_Toc31406"/>
      <w:r>
        <w:rPr>
          <w:rFonts w:hint="eastAsia"/>
          <w:b/>
          <w:bCs w:val="0"/>
          <w:lang w:val="en-US" w:eastAsia="zh-CN"/>
        </w:rPr>
        <w:t>“飞机大战”需求分析</w:t>
      </w:r>
      <w:bookmarkEnd w:id="0"/>
      <w:bookmarkEnd w:id="1"/>
      <w:bookmarkEnd w:id="2"/>
    </w:p>
    <w:p>
      <w:pPr>
        <w:pStyle w:val="9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"2-4" \h \u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_Toc2806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产品概述</w:t>
      </w:r>
      <w:r>
        <w:tab/>
      </w:r>
      <w:r>
        <w:fldChar w:fldCharType="begin"/>
      </w:r>
      <w:r>
        <w:instrText xml:space="preserve"> PAGEREF _Toc2806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_Toc32637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1、 项目内容</w:t>
      </w:r>
      <w:r>
        <w:tab/>
      </w:r>
      <w:r>
        <w:fldChar w:fldCharType="begin"/>
      </w:r>
      <w:r>
        <w:instrText xml:space="preserve"> PAGEREF _Toc32637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_Toc13432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2、 项目目标</w:t>
      </w:r>
      <w:r>
        <w:tab/>
      </w:r>
      <w:r>
        <w:fldChar w:fldCharType="begin"/>
      </w:r>
      <w:r>
        <w:instrText xml:space="preserve"> PAGEREF _Toc13432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sdt>
      <w:sdtPr>
        <w:rPr>
          <w:rFonts w:ascii="宋体" w:hAnsi="宋体" w:eastAsia="宋体" w:cs="宋体"/>
          <w:kern w:val="2"/>
          <w:sz w:val="21"/>
          <w:szCs w:val="24"/>
          <w:lang w:val="en-US" w:eastAsia="zh-CN" w:bidi="ar-SA"/>
        </w:rPr>
        <w:id w:val="14747631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_Toc31406 </w:instrText>
          </w:r>
          <w:r>
            <w:fldChar w:fldCharType="separate"/>
          </w:r>
          <w:r>
            <w:rPr>
              <w:rFonts w:hint="eastAsia"/>
              <w:bCs w:val="0"/>
              <w:lang w:val="en-US" w:eastAsia="zh-CN"/>
            </w:rPr>
            <w:t>“飞机大战”需求分析</w:t>
          </w:r>
          <w:r>
            <w:tab/>
          </w:r>
          <w:r>
            <w:fldChar w:fldCharType="begin"/>
          </w:r>
          <w:r>
            <w:instrText xml:space="preserve"> PAGEREF _Toc31406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产品概述</w:t>
          </w:r>
          <w:r>
            <w:tab/>
          </w:r>
          <w:r>
            <w:fldChar w:fldCharType="begin"/>
          </w:r>
          <w:r>
            <w:instrText xml:space="preserve"> PAGEREF _Toc4992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_Toc32516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1、 项目内容</w:t>
          </w:r>
          <w:r>
            <w:tab/>
          </w:r>
          <w:r>
            <w:fldChar w:fldCharType="begin"/>
          </w:r>
          <w:r>
            <w:instrText xml:space="preserve"> PAGEREF _Toc32516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_Toc28732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2、 项目目标</w:t>
          </w:r>
          <w:r>
            <w:tab/>
          </w:r>
          <w:r>
            <w:fldChar w:fldCharType="begin"/>
          </w:r>
          <w:r>
            <w:instrText xml:space="preserve"> PAGEREF _Toc28732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_Toc16444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3、 验收标准</w:t>
          </w:r>
          <w:r>
            <w:tab/>
          </w:r>
          <w:r>
            <w:fldChar w:fldCharType="begin"/>
          </w:r>
          <w:r>
            <w:instrText xml:space="preserve"> PAGEREF _Toc16444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_Toc26743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4、 项目关键问题</w:t>
          </w:r>
          <w:r>
            <w:tab/>
          </w:r>
          <w:r>
            <w:fldChar w:fldCharType="begin"/>
          </w:r>
          <w:r>
            <w:instrText xml:space="preserve"> PAGEREF _Toc26743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项目产品</w:t>
          </w:r>
          <w:r>
            <w:tab/>
          </w:r>
          <w:r>
            <w:fldChar w:fldCharType="begin"/>
          </w:r>
          <w:r>
            <w:instrText xml:space="preserve"> PAGEREF _Toc23940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_Toc20944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1、产品中的角色</w:t>
          </w:r>
          <w:r>
            <w:tab/>
          </w:r>
          <w:r>
            <w:fldChar w:fldCharType="begin"/>
          </w:r>
          <w:r>
            <w:instrText xml:space="preserve"> PAGEREF _Toc20944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_Toc25733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2、 产品功能需求</w:t>
          </w:r>
          <w:r>
            <w:tab/>
          </w:r>
          <w:r>
            <w:fldChar w:fldCharType="begin"/>
          </w:r>
          <w:r>
            <w:instrText xml:space="preserve"> PAGEREF _Toc25733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游戏流程</w:t>
          </w:r>
          <w:r>
            <w:tab/>
          </w:r>
          <w:r>
            <w:fldChar w:fldCharType="begin"/>
          </w:r>
          <w:r>
            <w:instrText xml:space="preserve"> PAGEREF _Toc24518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 游戏流程图</w:t>
          </w:r>
          <w:r>
            <w:tab/>
          </w:r>
          <w:r>
            <w:fldChar w:fldCharType="begin"/>
          </w:r>
          <w:r>
            <w:instrText xml:space="preserve"> PAGEREF _Toc3411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drawing>
              <wp:inline distT="0" distB="0" distL="114300" distR="114300">
                <wp:extent cx="4973320" cy="8060690"/>
                <wp:effectExtent l="0" t="0" r="0" b="0"/>
                <wp:docPr id="1" name="ECB019B1-382A-4266-B25C-5B523AA43C14-3" descr="qt_te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CB019B1-382A-4266-B25C-5B523AA43C14-3" descr="qt_temp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3320" cy="8060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ab/>
          </w:r>
          <w:r>
            <w:fldChar w:fldCharType="begin"/>
          </w:r>
          <w:r>
            <w:instrText xml:space="preserve"> PAGEREF _Toc14953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end"/>
          </w:r>
          <w:bookmarkStart w:id="49" w:name="_GoBack"/>
          <w:bookmarkEnd w:id="49"/>
        </w:p>
      </w:sdtContent>
    </w:sdt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_Toc29703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3、 验收标准</w:t>
      </w:r>
      <w:r>
        <w:tab/>
      </w:r>
      <w:r>
        <w:fldChar w:fldCharType="begin"/>
      </w:r>
      <w:r>
        <w:instrText xml:space="preserve"> PAGEREF _Toc29703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_Toc5959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4、 项目关键问题</w:t>
      </w:r>
      <w:r>
        <w:tab/>
      </w:r>
      <w:r>
        <w:fldChar w:fldCharType="begin"/>
      </w:r>
      <w:r>
        <w:instrText xml:space="preserve"> PAGEREF _Toc5959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_Toc20333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项目产品</w:t>
      </w:r>
      <w:r>
        <w:tab/>
      </w:r>
      <w:r>
        <w:fldChar w:fldCharType="begin"/>
      </w:r>
      <w:r>
        <w:instrText xml:space="preserve"> PAGEREF _Toc20333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_Toc10811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1、产品中的角色</w:t>
      </w:r>
      <w:r>
        <w:tab/>
      </w:r>
      <w:r>
        <w:fldChar w:fldCharType="begin"/>
      </w:r>
      <w:r>
        <w:instrText xml:space="preserve"> PAGEREF _Toc10811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_Toc5442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2、 产品功能需求</w:t>
      </w:r>
      <w:r>
        <w:tab/>
      </w:r>
      <w:r>
        <w:fldChar w:fldCharType="begin"/>
      </w:r>
      <w:r>
        <w:instrText xml:space="preserve"> PAGEREF _Toc5442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_Toc4681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2.1游戏具体功能需求</w:t>
      </w:r>
      <w:r>
        <w:tab/>
      </w:r>
      <w:r>
        <w:fldChar w:fldCharType="begin"/>
      </w:r>
      <w:r>
        <w:instrText xml:space="preserve"> PAGEREF _Toc4681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_Toc3985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2.2.用户功能需求</w:t>
      </w:r>
      <w:r>
        <w:tab/>
      </w:r>
      <w:r>
        <w:fldChar w:fldCharType="begin"/>
      </w:r>
      <w:r>
        <w:instrText xml:space="preserve"> PAGEREF _Toc3985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_Toc28307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2.3美工音效需求</w:t>
      </w:r>
      <w:r>
        <w:tab/>
      </w:r>
      <w:r>
        <w:fldChar w:fldCharType="begin"/>
      </w:r>
      <w:r>
        <w:instrText xml:space="preserve"> PAGEREF _Toc28307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_Toc28972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2.4游戏性能需求</w:t>
      </w:r>
      <w:r>
        <w:tab/>
      </w:r>
      <w:r>
        <w:fldChar w:fldCharType="begin"/>
      </w:r>
      <w:r>
        <w:instrText xml:space="preserve"> PAGEREF _Toc28972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_Toc24055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游戏流程</w:t>
      </w:r>
      <w:r>
        <w:tab/>
      </w:r>
      <w:r>
        <w:fldChar w:fldCharType="begin"/>
      </w:r>
      <w:r>
        <w:instrText xml:space="preserve"> PAGEREF _Toc24055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_Toc32645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游戏流程图</w:t>
      </w:r>
      <w:r>
        <w:tab/>
      </w:r>
      <w:r>
        <w:fldChar w:fldCharType="begin"/>
      </w:r>
      <w:r>
        <w:instrText xml:space="preserve"> PAGEREF _Toc32645 </w:instrText>
      </w:r>
      <w:r>
        <w:fldChar w:fldCharType="separate"/>
      </w:r>
      <w:r>
        <w:rPr>
          <w:b/>
        </w:rPr>
        <w:t>错误！未定义书签。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806"/>
      <w:bookmarkStart w:id="4" w:name="_Toc1524"/>
      <w:bookmarkStart w:id="5" w:name="_Toc14841"/>
      <w:bookmarkStart w:id="6" w:name="_Toc4992"/>
      <w:r>
        <w:rPr>
          <w:rFonts w:hint="eastAsia"/>
          <w:lang w:val="en-US" w:eastAsia="zh-CN"/>
        </w:rPr>
        <w:t>产品概述</w:t>
      </w:r>
      <w:bookmarkEnd w:id="3"/>
      <w:bookmarkEnd w:id="4"/>
      <w:bookmarkEnd w:id="5"/>
      <w:bookmarkEnd w:id="6"/>
    </w:p>
    <w:p>
      <w:pPr>
        <w:pStyle w:val="4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7" w:name="_Toc32637"/>
      <w:bookmarkStart w:id="8" w:name="_Toc8051"/>
      <w:bookmarkStart w:id="9" w:name="_Toc29977"/>
      <w:bookmarkStart w:id="10" w:name="_Toc32516"/>
      <w:r>
        <w:rPr>
          <w:rFonts w:hint="eastAsia"/>
          <w:b w:val="0"/>
          <w:bCs/>
          <w:lang w:val="en-US" w:eastAsia="zh-CN"/>
        </w:rPr>
        <w:t>项目内容</w:t>
      </w:r>
      <w:bookmarkEnd w:id="7"/>
      <w:bookmarkEnd w:id="8"/>
      <w:bookmarkEnd w:id="9"/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 本项目产品名称“飞机大战”，以Python语言开发，界面简洁流畅，游戏方式简单，玩家易于上手。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11" w:name="_Toc13432"/>
      <w:bookmarkStart w:id="12" w:name="_Toc12501"/>
      <w:bookmarkStart w:id="13" w:name="_Toc22671"/>
      <w:bookmarkStart w:id="14" w:name="_Toc28732"/>
      <w:r>
        <w:rPr>
          <w:rFonts w:hint="eastAsia"/>
          <w:b w:val="0"/>
          <w:bCs/>
          <w:lang w:val="en-US" w:eastAsia="zh-CN"/>
        </w:rPr>
        <w:t>项目目标</w:t>
      </w:r>
      <w:bookmarkEnd w:id="11"/>
      <w:bookmarkEnd w:id="12"/>
      <w:bookmarkEnd w:id="13"/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firstLine="240" w:firstLineChars="10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以python语言开发，界面简洁流畅，游戏方式简单，玩家易于上手。大多数人没有足够的时间去休闲娱乐，这款小型游戏，可以使用户得到放松。游戏的主界面应该力求美观，以提高玩家对游戏的兴趣。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15" w:name="_Toc16494"/>
      <w:bookmarkStart w:id="16" w:name="_Toc3819"/>
      <w:bookmarkStart w:id="17" w:name="_Toc29703"/>
      <w:bookmarkStart w:id="18" w:name="_Toc16444"/>
      <w:r>
        <w:rPr>
          <w:rFonts w:hint="eastAsia"/>
          <w:b w:val="0"/>
          <w:bCs/>
          <w:lang w:val="en-US" w:eastAsia="zh-CN"/>
        </w:rPr>
        <w:t>验收标准</w:t>
      </w:r>
      <w:bookmarkEnd w:id="15"/>
      <w:bookmarkEnd w:id="16"/>
      <w:bookmarkEnd w:id="17"/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游戏可正常运行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实现项目需求说明书的大部分要求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游戏界面友好，易于交互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项目具有安全性和稳定性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19" w:name="_Toc5959"/>
      <w:bookmarkStart w:id="20" w:name="_Toc12110"/>
      <w:bookmarkStart w:id="21" w:name="_Toc27352"/>
      <w:bookmarkStart w:id="22" w:name="_Toc26743"/>
      <w:r>
        <w:rPr>
          <w:rFonts w:hint="eastAsia"/>
          <w:b w:val="0"/>
          <w:bCs/>
          <w:lang w:val="en-US" w:eastAsia="zh-CN"/>
        </w:rPr>
        <w:t>项目关键问题</w:t>
      </w:r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角色之间的碰撞探测要比较明确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游戏不过于简单，能吸引用户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游戏界面设计要有自己的风格，以达到吸引用户的效果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游戏的交互性要足够好，使玩家易于上手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测试的次数要充足，保证游戏的正常运行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3" w:name="_Toc4785"/>
      <w:bookmarkStart w:id="24" w:name="_Toc20333"/>
      <w:bookmarkStart w:id="25" w:name="_Toc12972"/>
      <w:bookmarkStart w:id="26" w:name="_Toc23940"/>
      <w:r>
        <w:rPr>
          <w:rFonts w:hint="eastAsia"/>
          <w:lang w:val="en-US" w:eastAsia="zh-CN"/>
        </w:rPr>
        <w:t>项目产品</w:t>
      </w:r>
      <w:bookmarkEnd w:id="23"/>
      <w:bookmarkEnd w:id="24"/>
      <w:bookmarkEnd w:id="25"/>
      <w:bookmarkEnd w:id="26"/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bookmarkStart w:id="27" w:name="_Toc10811"/>
      <w:bookmarkStart w:id="28" w:name="_Toc19948"/>
      <w:bookmarkStart w:id="29" w:name="_Toc11799"/>
      <w:bookmarkStart w:id="30" w:name="_Toc20944"/>
      <w:r>
        <w:rPr>
          <w:rFonts w:hint="eastAsia"/>
          <w:b w:val="0"/>
          <w:bCs/>
          <w:lang w:val="en-US" w:eastAsia="zh-CN"/>
        </w:rPr>
        <w:t>1、产品中的角色</w:t>
      </w:r>
      <w:bookmarkEnd w:id="27"/>
      <w:bookmarkEnd w:id="28"/>
      <w:bookmarkEnd w:id="29"/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Chars="0" w:firstLine="480" w:firstLineChars="20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我方飞机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Chars="0" w:firstLine="480" w:firstLineChars="20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敌方飞机（敌方小型飞机、敌方中型飞机、敌方大型飞机）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Chars="0" w:firstLine="480" w:firstLineChars="20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子弹（普通子弹、道具子弹，超级武器）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b w:val="0"/>
          <w:bCs/>
          <w:lang w:val="en-US" w:eastAsia="zh-CN"/>
        </w:rPr>
      </w:pPr>
      <w:bookmarkStart w:id="31" w:name="_Toc3110"/>
      <w:bookmarkStart w:id="32" w:name="_Toc5442"/>
      <w:bookmarkStart w:id="33" w:name="_Toc4520"/>
      <w:bookmarkStart w:id="34" w:name="_Toc25733"/>
      <w:r>
        <w:rPr>
          <w:rFonts w:hint="eastAsia"/>
          <w:b w:val="0"/>
          <w:bCs/>
          <w:lang w:val="en-US" w:eastAsia="zh-CN"/>
        </w:rPr>
        <w:t>产品功能需求</w:t>
      </w:r>
      <w:bookmarkEnd w:id="31"/>
      <w:bookmarkEnd w:id="32"/>
      <w:bookmarkEnd w:id="33"/>
      <w:bookmarkEnd w:id="3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</w:t>
      </w:r>
      <w:bookmarkStart w:id="35" w:name="_Toc4681"/>
      <w:bookmarkStart w:id="36" w:name="_Toc10485"/>
      <w:r>
        <w:rPr>
          <w:rFonts w:hint="eastAsia"/>
          <w:b w:val="0"/>
          <w:bCs/>
          <w:lang w:val="en-US" w:eastAsia="zh-CN"/>
        </w:rPr>
        <w:t>2.1游戏具体功能需求</w:t>
      </w:r>
      <w:bookmarkEnd w:id="35"/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要有游戏音乐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生成我方飞机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生成敌方小型飞机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生成敌方中型飞机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生成敌方大型飞机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生成普通子弹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生成道具子弹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碰撞道具一定时间生成道具子弹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我方飞机有超级武器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飞机炸毁时有爆炸效果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用户操作的上下左右按键分别由“↑、↓、←、→”以及“W、S、A、D”组成，满足不同用户的习惯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能够统计得分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能够记录最佳成绩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是否暂停游戏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角色死亡后生命值要发生改变，三次死亡之后选择退出游戏或者重新开始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点击重新开始之后，弹出支付宝付款码，付款后获得永久免费复活权利</w:t>
      </w: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bookmarkStart w:id="37" w:name="_Toc30141"/>
      <w:bookmarkStart w:id="38" w:name="_Toc3985"/>
      <w:r>
        <w:rPr>
          <w:rFonts w:hint="eastAsia"/>
          <w:b w:val="0"/>
          <w:bCs/>
          <w:lang w:val="en-US" w:eastAsia="zh-CN"/>
        </w:rPr>
        <w:t>2.2.用户功能需求</w:t>
      </w:r>
      <w:bookmarkEnd w:id="3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firstLine="720" w:firstLineChars="30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由于游戏交互性好，简单易于操作，对用户并没有特殊的要求，一般用户经过几分钟练习就可以掌握游戏规则，不需要游戏说明。</w:t>
      </w: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bookmarkStart w:id="39" w:name="_Toc28307"/>
      <w:bookmarkStart w:id="40" w:name="_Toc26811"/>
      <w:r>
        <w:rPr>
          <w:rFonts w:hint="eastAsia"/>
          <w:b w:val="0"/>
          <w:bCs/>
          <w:lang w:val="en-US" w:eastAsia="zh-CN"/>
        </w:rPr>
        <w:t>2.3美工音效需求</w:t>
      </w:r>
      <w:bookmarkEnd w:id="39"/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63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游戏画面风格清新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63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用户点击按钮后，按钮要发生变化，在视觉上提醒用户已成功点击按钮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63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用户点击按钮后，要有音效，在听觉上提醒用户成功点击按钮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63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玩家飞机发射子弹、发生碰撞坠毁时都有音效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63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敌机被玩家子弹炸毁时要有音效，用户使用炸弹时要有音效</w:t>
      </w: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bookmarkStart w:id="41" w:name="_Toc31476"/>
      <w:bookmarkStart w:id="42" w:name="_Toc28972"/>
      <w:r>
        <w:rPr>
          <w:rFonts w:hint="eastAsia"/>
          <w:b w:val="0"/>
          <w:bCs/>
          <w:lang w:val="en-US" w:eastAsia="zh-CN"/>
        </w:rPr>
        <w:t>2.4游戏性能需求</w:t>
      </w:r>
      <w:bookmarkEnd w:id="41"/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实用性：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     对于用户的操作必须做出立即响应，否则本游戏即为失败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易操作性：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     使用户再不看说明的情况下也能够玩，并且在玩过几遍之后即可熟悉本游戏的规则。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商业性：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       用户三次生命值全部用完之后需要通过支付6元才可以继续游戏，支付成功后享受永久免费复活。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43" w:name="_Toc29273"/>
      <w:bookmarkStart w:id="44" w:name="_Toc24055"/>
      <w:bookmarkStart w:id="45" w:name="_Toc23836"/>
      <w:bookmarkStart w:id="46" w:name="_Toc24518"/>
      <w:r>
        <w:rPr>
          <w:rFonts w:hint="eastAsia"/>
          <w:lang w:val="en-US" w:eastAsia="zh-CN"/>
        </w:rPr>
        <w:t>游戏流程</w:t>
      </w:r>
      <w:bookmarkEnd w:id="43"/>
      <w:bookmarkEnd w:id="44"/>
      <w:bookmarkEnd w:id="45"/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用户打开开游戏，可以选择开始游戏、退出游戏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用户点击开始游戏按钮，进入游戏界面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用户可以控制玩家飞机上下左右移动，以攻击敌机同时躲避与敌机相撞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从用户得到补给包，用来生成道具子弹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玩家飞机被击中或与敌机发生碰撞则生命之减少，直到生命值为零时游戏结束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游戏失败后，显示本次游戏得分，最上方显示最佳成绩，用户选择重新开始游戏或退出游戏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首次选择重新开始显示付款码，付款成功享受永久免费复活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退出游戏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7" w:name="_Toc3411"/>
      <w:r>
        <w:rPr>
          <w:rFonts w:hint="eastAsia"/>
          <w:lang w:val="en-US" w:eastAsia="zh-CN"/>
        </w:rPr>
        <w:t>游戏流程图</w:t>
      </w:r>
      <w:bookmarkEnd w:id="47"/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48" w:name="_Toc14953"/>
      <w:r>
        <w:rPr>
          <w:rFonts w:hint="eastAsia"/>
          <w:lang w:val="en-US" w:eastAsia="zh-CN"/>
        </w:rPr>
        <w:drawing>
          <wp:inline distT="0" distB="0" distL="114300" distR="114300">
            <wp:extent cx="4973320" cy="8060690"/>
            <wp:effectExtent l="0" t="0" r="0" b="0"/>
            <wp:docPr id="3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80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Chars="0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ascii="Times New Roman" w:hAnsi="Times New Roman"/>
          <w:sz w:val="24"/>
        </w:rPr>
        <w:drawing>
          <wp:inline distT="0" distB="0" distL="114300" distR="114300">
            <wp:extent cx="5268595" cy="8539480"/>
            <wp:effectExtent l="0" t="0" r="0" b="0"/>
            <wp:docPr id="2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3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drawing>
          <wp:inline distT="0" distB="0" distL="0" distR="0">
            <wp:extent cx="5003800" cy="3606800"/>
            <wp:effectExtent l="0" t="0" r="0" b="0"/>
            <wp:docPr id="102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606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0000003"/>
    <w:multiLevelType w:val="singleLevel"/>
    <w:tmpl w:val="0000000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0000004"/>
    <w:multiLevelType w:val="singleLevel"/>
    <w:tmpl w:val="00000004"/>
    <w:lvl w:ilvl="0" w:tentative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5">
    <w:nsid w:val="00000005"/>
    <w:multiLevelType w:val="singleLevel"/>
    <w:tmpl w:val="00000005"/>
    <w:lvl w:ilvl="0" w:tentative="0">
      <w:start w:val="1"/>
      <w:numFmt w:val="decimal"/>
      <w:suff w:val="nothing"/>
      <w:lvlText w:val="（%1）"/>
      <w:lvlJc w:val="left"/>
      <w:pPr>
        <w:ind w:left="630" w:leftChars="0" w:firstLine="0" w:firstLineChars="0"/>
      </w:pPr>
    </w:lvl>
  </w:abstractNum>
  <w:abstractNum w:abstractNumId="6">
    <w:nsid w:val="00000006"/>
    <w:multiLevelType w:val="singleLevel"/>
    <w:tmpl w:val="00000006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7">
    <w:nsid w:val="00000007"/>
    <w:multiLevelType w:val="singleLevel"/>
    <w:tmpl w:val="000000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00000008"/>
    <w:multiLevelType w:val="singleLevel"/>
    <w:tmpl w:val="00000008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C03B3C"/>
    <w:rsid w:val="52E6463D"/>
    <w:rsid w:val="64BE2943"/>
    <w:rsid w:val="70C1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beforeAutospacing="0" w:after="29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uiPriority w:val="0"/>
  </w:style>
  <w:style w:type="table" w:default="1" w:styleId="11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yNzY1OTk3MDAzMyIsCiAgICJJbWFnZSIgOiAiaVZCT1J3MEtHZ29BQUFBTlNVaEVVZ0FBQXZVQUFBVExDQVlBQUFBYTRraHFBQUFBQ1hCSVdYTUFBQXNUQUFBTEV3RUFtcHdZQUFBZ0FFbEVRVlI0bk96ZGVYaFUxY0hIOGQrZEpFTVNJT3lXemExQ1lxRldtQWdoTkNCZ0FhVUlWRkZMRlZCeEt4UnJCWUVxYXR1b2pVQnR0YVVnS3BWRlJDS2JnR2hSbGlJZ1lJSWdLTVgwdFNCaFR3elp5REp6ei9zSFprcGtLZFlrTXlkK1A4K1R4MlRtenN4aHdwRnZUczdja1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BY2VGL3A1NVJoUyt6d3RNQUFBQUFTVVZPUks1Q1lJST0iLAogICAiVHlwZSIgOiAiZmxvdyIKfQo="/>
    </extobj>
    <extobj name="ECB019B1-382A-4266-B25C-5B523AA43C14-2">
      <extobjdata type="ECB019B1-382A-4266-B25C-5B523AA43C14" data="ewogICAiRmlsZUlkIiA6ICIyNzY1OTk3MDAzMyIsCiAgICJJbWFnZSIgOiAiaVZCT1J3MEtHZ29BQUFBTlNVaEVVZ0FBQXZVQUFBVExDQVlBQUFBYTRraHFBQUFBQ1hCSVdYTUFBQXNUQUFBTEV3RUFtcHdZQUFBZ0FFbEVRVlI0bk96ZGVYaFUxY0hIOGQrZEpFTVNJT3lXemExQ1lxRldtQWdoTkNCZ0FhVUlWRkZMRlZCeEt4UnJCWUVxYXR1b2pVQnR0YVVnS3BWRlJDS2JnR2hSbGlJZ1lJSWdLTVgwdFNCaFR3elp5REp6ei9zSFprcGtLZFlrTXlkK1A4K1R4MlRtenN4aHdwRnZUczdja1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BY2VGL3A1NVJoUyt6d3RNQUFBQUFTVVZPUks1Q1lJST0iLAogICAiVHlwZSIgOiAiZmxvdyIKfQo="/>
    </extobj>
    <extobj name="ECB019B1-382A-4266-B25C-5B523AA43C14-3">
      <extobjdata type="ECB019B1-382A-4266-B25C-5B523AA43C14" data="ewogICAiRmlsZUlkIiA6ICIyNzY1OTk3MDAzMyIsCiAgICJJbWFnZSIgOiAiaVZCT1J3MEtHZ29BQUFBTlNVaEVVZ0FBQXZVQUFBVExDQVlBQUFBYTRraHFBQUFBQ1hCSVdYTUFBQXNUQUFBTEV3RUFtcHdZQUFBZ0FFbEVRVlI0bk96ZGVYaFUxY0hIOGQrZEpFTVNJT3lXemExQ1lxRldtQWdoTkNCZ0FhVUlWRkZMRlZCeEt4UnJCWUVxYXR1b2pVQnR0YVVnS3BWRlJDS2JnR2hSbGlJZ1lJSWdLTVgwdFNCaFR3elp5REp6ei9zSFprcGtLZFlrTXlkK1A4K1R4MlRtenN4aHdwRnZUczdja1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BY2VGL3A1NVJoUyt6d3RNQUFBQUFTVVZPUks1Q1lJS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999</Words>
  <Characters>1027</Characters>
  <Paragraphs>76</Paragraphs>
  <TotalTime>0</TotalTime>
  <ScaleCrop>false</ScaleCrop>
  <LinksUpToDate>false</LinksUpToDate>
  <CharactersWithSpaces>1062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2019-04-07T11:43:00Z</dcterms:created>
  <dc:creator>LENOVO</dc:creator>
  <cp:lastModifiedBy>花间酒</cp:lastModifiedBy>
  <dcterms:modified xsi:type="dcterms:W3CDTF">2019-04-20T08:40:06Z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